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sz w:val="28"/>
          <w:szCs w:val="28"/>
        </w:rPr>
      </w:pPr>
      <w:bookmarkStart w:id="0" w:name="_GoBack"/>
      <w:bookmarkEnd w:id="0"/>
      <w:r>
        <w:rPr>
          <w:b/>
          <w:bCs/>
          <w:sz w:val="28"/>
          <w:szCs w:val="28"/>
          <w:lang w:val="en-US"/>
        </w:rPr>
        <w:t xml:space="preserve">               </w:t>
      </w:r>
      <w:r>
        <w:rPr>
          <w:b/>
          <w:bCs/>
          <w:color w:val="002060"/>
          <w:sz w:val="40"/>
          <w:szCs w:val="40"/>
          <w:highlight w:val="cyan"/>
          <w:lang w:val="en-US"/>
        </w:rPr>
        <w:t xml:space="preserve">   </w:t>
      </w:r>
      <w:r>
        <w:rPr>
          <w:b/>
          <w:bCs/>
          <w:color w:val="002060"/>
          <w:sz w:val="32"/>
          <w:szCs w:val="32"/>
          <w:highlight w:val="cyan"/>
          <w:lang w:val="en-US"/>
        </w:rPr>
        <w:t>Project proposal</w:t>
      </w:r>
    </w:p>
    <w:p>
      <w:pPr>
        <w:pStyle w:val="style0"/>
        <w:rPr>
          <w:b/>
          <w:bCs/>
          <w:sz w:val="20"/>
          <w:szCs w:val="20"/>
        </w:rPr>
      </w:pPr>
      <w:r>
        <w:rPr>
          <w:b/>
          <w:bCs/>
          <w:color w:val="002060"/>
          <w:sz w:val="20"/>
          <w:szCs w:val="20"/>
          <w:highlight w:val="cyan"/>
          <w:lang w:val="en-US"/>
        </w:rPr>
        <w:t xml:space="preserve">Project Title: </w:t>
      </w:r>
      <w:r>
        <w:rPr>
          <w:b/>
          <w:bCs/>
          <w:sz w:val="20"/>
          <w:szCs w:val="20"/>
          <w:lang w:val="en-US"/>
        </w:rPr>
        <w:t xml:space="preserve">Online Rental Marketplace </w:t>
      </w:r>
    </w:p>
    <w:p>
      <w:pPr>
        <w:pStyle w:val="style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Introduction:</w:t>
      </w:r>
    </w:p>
    <w:p>
      <w:pPr>
        <w:pStyle w:val="style0"/>
        <w:rPr>
          <w:b w:val="false"/>
          <w:bCs w:val="false"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A rental website is an online platform that facilitates the process of renting various types of items, properties, or services. It serves as a marketplace where users can list items they want to rent out and where potential renters can search for and rent those items for a specified period. Rental websites often include features such as search filters, booking calendars, secure payment systems, and user reviews to ensure a smooth rental experience for both parties involved. They can cover a wide range of categories, from vacation rentals and event spaces to tools, equipment, and even clothing.</w:t>
      </w:r>
    </w:p>
    <w:p>
      <w:pPr>
        <w:pStyle w:val="style0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Motivation:</w:t>
      </w:r>
    </w:p>
    <w:p>
      <w:pPr>
        <w:pStyle w:val="style179"/>
        <w:numPr>
          <w:ilvl w:val="0"/>
          <w:numId w:val="2"/>
        </w:numPr>
        <w:rPr>
          <w:b w:val="false"/>
          <w:b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 The motivation behind creating a rental website is to provide a platform where people can easily find, list, and rent various types of properties or items. </w:t>
      </w:r>
    </w:p>
    <w:p>
      <w:pPr>
        <w:pStyle w:val="style179"/>
        <w:numPr>
          <w:ilvl w:val="0"/>
          <w:numId w:val="1"/>
        </w:numPr>
        <w:rPr>
          <w:b w:val="false"/>
          <w:b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simplifies the process of connecting renters with property owners, making it convenient for both parties to engage in transactions. </w:t>
      </w:r>
    </w:p>
    <w:p>
      <w:pPr>
        <w:pStyle w:val="style179"/>
        <w:numPr>
          <w:ilvl w:val="0"/>
          <w:numId w:val="3"/>
        </w:numPr>
        <w:rPr>
          <w:b w:val="false"/>
          <w:bCs w:val="false"/>
          <w:sz w:val="20"/>
          <w:szCs w:val="20"/>
          <w:u w:val="none"/>
          <w:lang w:val="en-US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It offers a centralized place for users to search, compare, and make informed decisions, ultimately saving time and effort. </w:t>
      </w:r>
    </w:p>
    <w:p>
      <w:pPr>
        <w:pStyle w:val="style179"/>
        <w:numPr>
          <w:ilvl w:val="0"/>
          <w:numId w:val="4"/>
        </w:numPr>
        <w:rPr>
          <w:b/>
          <w:bCs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It can generate revenue through listing fees or commissions, making it a potentially profitable venture</w:t>
      </w:r>
      <w:r>
        <w:rPr>
          <w:b/>
          <w:bCs/>
          <w:sz w:val="20"/>
          <w:szCs w:val="20"/>
          <w:u w:val="none"/>
          <w:lang w:val="en-US"/>
        </w:rPr>
        <w:t xml:space="preserve">. </w:t>
      </w:r>
    </w:p>
    <w:p>
      <w:pPr>
        <w:numPr>
          <w:ilvl w:val="0"/>
          <w:numId w:val="0"/>
        </w:num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Features: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Property listings 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User accounts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Search filters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Bookings and availability 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Easily Accessible Contact Forms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Authenticity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Credible Sources 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Admin Control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Offers, Discounts, Coupons, and more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Online payment 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Messaging system 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Recommendations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Reviews and Feedback</w:t>
      </w:r>
    </w:p>
    <w:p>
      <w:pPr>
        <w:pStyle w:val="style179"/>
        <w:numPr>
          <w:ilvl w:val="0"/>
          <w:numId w:val="5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Verification and security </w:t>
      </w:r>
    </w:p>
    <w:p>
      <w:pPr>
        <w:numPr>
          <w:ilvl w:val="0"/>
          <w:numId w:val="0"/>
        </w:numPr>
        <w:jc w:val="both"/>
        <w:rPr>
          <w:b/>
          <w:bCs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 xml:space="preserve">  </w:t>
      </w:r>
      <w:r>
        <w:rPr>
          <w:b/>
          <w:bCs/>
          <w:sz w:val="20"/>
          <w:szCs w:val="20"/>
          <w:u w:val="single"/>
          <w:lang w:val="en-US"/>
        </w:rPr>
        <w:t xml:space="preserve"> Merits:</w:t>
      </w:r>
    </w:p>
    <w:p>
      <w:pPr>
        <w:pStyle w:val="style179"/>
        <w:numPr>
          <w:ilvl w:val="0"/>
          <w:numId w:val="6"/>
        </w:numPr>
        <w:jc w:val="both"/>
        <w:rPr>
          <w:b/>
          <w:bCs/>
          <w:sz w:val="20"/>
          <w:szCs w:val="20"/>
          <w:u w:val="singl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Convenience</w:t>
      </w:r>
    </w:p>
    <w:p>
      <w:pPr>
        <w:pStyle w:val="style179"/>
        <w:numPr>
          <w:ilvl w:val="0"/>
          <w:numId w:val="6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Wide Selection</w:t>
      </w:r>
    </w:p>
    <w:p>
      <w:pPr>
        <w:pStyle w:val="style179"/>
        <w:numPr>
          <w:ilvl w:val="0"/>
          <w:numId w:val="6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Time-Saving</w:t>
      </w:r>
    </w:p>
    <w:p>
      <w:pPr>
        <w:pStyle w:val="style179"/>
        <w:numPr>
          <w:ilvl w:val="0"/>
          <w:numId w:val="6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Transparency</w:t>
      </w:r>
    </w:p>
    <w:p>
      <w:pPr>
        <w:pStyle w:val="style179"/>
        <w:numPr>
          <w:ilvl w:val="0"/>
          <w:numId w:val="6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Reviews and Ratings</w:t>
      </w:r>
    </w:p>
    <w:p>
      <w:pPr>
        <w:pStyle w:val="style179"/>
        <w:numPr>
          <w:ilvl w:val="0"/>
          <w:numId w:val="6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Accessibility</w:t>
      </w:r>
    </w:p>
    <w:p>
      <w:pPr>
        <w:numPr>
          <w:ilvl w:val="0"/>
          <w:numId w:val="0"/>
        </w:numPr>
        <w:jc w:val="both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lang w:val="en-US"/>
        </w:rPr>
        <w:t>Demerits: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Scams and Fraud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Inaccurate Listings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Lack of Personal Touch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Lack of ownership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Limited Availability</w:t>
      </w:r>
    </w:p>
    <w:p>
      <w:pPr>
        <w:pStyle w:val="style179"/>
        <w:numPr>
          <w:ilvl w:val="0"/>
          <w:numId w:val="7"/>
        </w:numPr>
        <w:jc w:val="both"/>
        <w:rPr>
          <w:b w:val="false"/>
          <w:bCs w:val="false"/>
          <w:sz w:val="20"/>
          <w:szCs w:val="20"/>
          <w:u w:val="none"/>
        </w:rPr>
      </w:pPr>
      <w:r>
        <w:rPr>
          <w:b w:val="false"/>
          <w:bCs w:val="false"/>
          <w:sz w:val="20"/>
          <w:szCs w:val="20"/>
          <w:u w:val="none"/>
          <w:lang w:val="en-US"/>
        </w:rPr>
        <w:t>Privacy Concerns</w:t>
      </w:r>
    </w:p>
    <w:p>
      <w:pPr>
        <w:pStyle w:val="style0"/>
        <w:numPr>
          <w:ilvl w:val="0"/>
          <w:numId w:val="0"/>
        </w:numPr>
        <w:jc w:val="both"/>
        <w:rPr>
          <w:b/>
          <w:bCs/>
          <w:sz w:val="20"/>
          <w:szCs w:val="20"/>
          <w:u w:val="none"/>
        </w:rPr>
      </w:pPr>
      <w:r>
        <w:rPr/>
        <w:drawing>
          <wp:inline distL="114300" distT="0" distB="0" distR="114300">
            <wp:extent cx="2971800" cy="264449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-2114" t="836" r="2115" b="-835"/>
                    <a:stretch/>
                  </pic:blipFill>
                  <pic:spPr>
                    <a:xfrm rot="0">
                      <a:off x="0" y="0"/>
                      <a:ext cx="2971800" cy="264449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971800" cy="2556142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255614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247</Words>
  <Characters>1465</Characters>
  <Application>WPS Office</Application>
  <Paragraphs>39</Paragraphs>
  <CharactersWithSpaces>1707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2023-08-29T05:07:44Z</dcterms:created>
  <dc:creator>RMX2061</dc:creator>
  <lastModifiedBy>RMX2061</lastModifiedBy>
  <dcterms:modified xsi:type="dcterms:W3CDTF">2023-08-29T06:57:53Z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ad5b5a40fc98474aaa23cf4b27e2a4c5</vt:lpwstr>
  </property>
</Properties>
</file>